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CB9" w:rsidRDefault="00B512CA">
      <w:pPr>
        <w:pStyle w:val="Title"/>
      </w:pPr>
      <w:r>
        <w:t>Title</w:t>
      </w:r>
    </w:p>
    <w:p w:rsidR="00AF0CB9" w:rsidRDefault="00B512CA">
      <w:pPr>
        <w:pStyle w:val="Heading1"/>
      </w:pPr>
      <w:r>
        <w:t>Heading</w:t>
      </w:r>
    </w:p>
    <w:p w:rsidR="00AF0CB9" w:rsidRDefault="00B512CA">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AF0CB9" w:rsidRDefault="00B512CA">
      <w:r>
        <w:t>Go ahead and get started.</w:t>
      </w:r>
    </w:p>
    <w:p w:rsidR="00B512CA" w:rsidRDefault="00B512CA" w:rsidP="00B512CA">
      <w:pPr>
        <w:pStyle w:val="Heading1"/>
      </w:pPr>
      <w:proofErr w:type="spellStart"/>
      <w:r w:rsidRPr="00B512CA">
        <w:t>Swge</w:t>
      </w:r>
      <w:proofErr w:type="spellEnd"/>
    </w:p>
    <w:p w:rsidR="00B512CA" w:rsidRDefault="00B512CA" w:rsidP="00B512CA">
      <w:proofErr w:type="spellStart"/>
      <w:r>
        <w:t>Wefgawgreh</w:t>
      </w:r>
      <w:proofErr w:type="spellEnd"/>
    </w:p>
    <w:p w:rsidR="00B512CA" w:rsidRDefault="00B512CA" w:rsidP="00B512CA">
      <w:proofErr w:type="spellStart"/>
      <w:r>
        <w:t>Seewrhewrh</w:t>
      </w:r>
      <w:proofErr w:type="spellEnd"/>
    </w:p>
    <w:p w:rsidR="00B512CA" w:rsidRDefault="00B512CA" w:rsidP="00B512CA">
      <w:r>
        <w:rPr>
          <w:noProof/>
          <w:lang w:eastAsia="en-US"/>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c2-gaming-architecture-overview.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512CA" w:rsidRPr="00B512CA" w:rsidRDefault="00B512CA" w:rsidP="001A28B8">
      <w:pPr>
        <w:pStyle w:val="Heading2"/>
        <w:rPr>
          <w:lang w:val="de-DE"/>
        </w:rPr>
      </w:pPr>
      <w:r w:rsidRPr="00B512CA">
        <w:rPr>
          <w:lang w:val="de-DE"/>
        </w:rPr>
        <w:t>Ewrherh sder hs ehserh se rh</w:t>
      </w:r>
    </w:p>
    <w:p w:rsidR="00B512CA" w:rsidRPr="00B512CA" w:rsidRDefault="00B512CA" w:rsidP="00B512CA">
      <w:pPr>
        <w:rPr>
          <w:lang w:val="de-DE"/>
        </w:rPr>
      </w:pPr>
      <w:r w:rsidRPr="00B512CA">
        <w:rPr>
          <w:lang w:val="de-DE"/>
        </w:rPr>
        <w:t>Erh esrhre</w:t>
      </w:r>
    </w:p>
    <w:p w:rsidR="00B512CA" w:rsidRPr="00B512CA" w:rsidRDefault="001A28B8" w:rsidP="00B512CA">
      <w:pPr>
        <w:pStyle w:val="Heading1"/>
        <w:rPr>
          <w:lang w:val="de-DE"/>
        </w:rPr>
      </w:pPr>
      <w:r>
        <w:rPr>
          <w:lang w:val="de-DE"/>
        </w:rPr>
        <w:t>Replace Me</w:t>
      </w:r>
    </w:p>
    <w:p w:rsidR="00B512CA" w:rsidRPr="00B512CA" w:rsidRDefault="00B512CA" w:rsidP="00B512CA">
      <w:pPr>
        <w:rPr>
          <w:lang w:val="de-DE"/>
        </w:rPr>
      </w:pPr>
      <w:r w:rsidRPr="00B512CA">
        <w:rPr>
          <w:lang w:val="de-DE"/>
        </w:rPr>
        <w:t>Serger sg</w:t>
      </w:r>
      <w:bookmarkStart w:id="0" w:name="_GoBack"/>
      <w:bookmarkEnd w:id="0"/>
    </w:p>
    <w:p w:rsidR="00B512CA" w:rsidRDefault="00B512CA" w:rsidP="00B512CA">
      <w:pPr>
        <w:rPr>
          <w:lang w:val="de-DE"/>
        </w:rPr>
      </w:pPr>
      <w:r>
        <w:rPr>
          <w:lang w:val="de-DE"/>
        </w:rPr>
        <w:t>Serherers hserh srhserh serh</w:t>
      </w:r>
    </w:p>
    <w:p w:rsidR="001A28B8" w:rsidRDefault="001A28B8" w:rsidP="001A28B8">
      <w:pPr>
        <w:pStyle w:val="Heading1"/>
        <w:rPr>
          <w:lang w:val="de-DE"/>
        </w:rPr>
      </w:pPr>
      <w:r>
        <w:rPr>
          <w:lang w:val="de-DE"/>
        </w:rPr>
        <w:t>Aer</w:t>
      </w:r>
    </w:p>
    <w:p w:rsidR="001A28B8" w:rsidRDefault="001A28B8" w:rsidP="00B512CA">
      <w:pPr>
        <w:rPr>
          <w:lang w:val="de-DE"/>
        </w:rPr>
      </w:pPr>
      <w:r>
        <w:rPr>
          <w:lang w:val="de-DE"/>
        </w:rPr>
        <w:t xml:space="preserve">Aerearheheheraherhe </w:t>
      </w:r>
    </w:p>
    <w:p w:rsidR="001A28B8" w:rsidRDefault="001A28B8" w:rsidP="001A28B8">
      <w:pPr>
        <w:pStyle w:val="Heading2"/>
        <w:rPr>
          <w:lang w:val="de-DE"/>
        </w:rPr>
      </w:pPr>
      <w:r>
        <w:rPr>
          <w:lang w:val="de-DE"/>
        </w:rPr>
        <w:t>Rag ergaer</w:t>
      </w:r>
    </w:p>
    <w:p w:rsidR="001A28B8" w:rsidRDefault="001A28B8" w:rsidP="00B512CA">
      <w:pPr>
        <w:rPr>
          <w:lang w:val="de-DE"/>
        </w:rPr>
      </w:pPr>
      <w:r>
        <w:rPr>
          <w:lang w:val="de-DE"/>
        </w:rPr>
        <w:t xml:space="preserve"> Erawe rgarrya</w:t>
      </w:r>
    </w:p>
    <w:p w:rsidR="001A28B8" w:rsidRDefault="001A28B8" w:rsidP="00B512CA">
      <w:pPr>
        <w:rPr>
          <w:lang w:val="de-DE"/>
        </w:rPr>
      </w:pPr>
      <w:r>
        <w:rPr>
          <w:lang w:val="de-DE"/>
        </w:rPr>
        <w:lastRenderedPageBreak/>
        <w:t>Eaearha erhg ewrh sehe</w:t>
      </w:r>
    </w:p>
    <w:p w:rsidR="001A28B8" w:rsidRDefault="001A28B8" w:rsidP="00B512CA">
      <w:pPr>
        <w:rPr>
          <w:lang w:val="de-DE"/>
        </w:rPr>
      </w:pPr>
      <w:r>
        <w:rPr>
          <w:lang w:val="de-DE"/>
        </w:rPr>
        <w:t>Aerheh</w:t>
      </w:r>
    </w:p>
    <w:p w:rsidR="001A28B8" w:rsidRDefault="001A28B8" w:rsidP="001A28B8">
      <w:pPr>
        <w:pStyle w:val="Heading1"/>
        <w:rPr>
          <w:lang w:val="de-DE"/>
        </w:rPr>
      </w:pPr>
      <w:r>
        <w:rPr>
          <w:lang w:val="de-DE"/>
        </w:rPr>
        <w:t>Erhehe esrg seh tr</w:t>
      </w:r>
    </w:p>
    <w:p w:rsidR="001A28B8" w:rsidRDefault="001A28B8" w:rsidP="00B512CA">
      <w:pPr>
        <w:rPr>
          <w:lang w:val="de-DE"/>
        </w:rPr>
      </w:pPr>
      <w:r>
        <w:rPr>
          <w:lang w:val="de-DE"/>
        </w:rPr>
        <w:t xml:space="preserve"> Hes h</w:t>
      </w:r>
    </w:p>
    <w:p w:rsidR="001A28B8" w:rsidRDefault="001A28B8" w:rsidP="00B512CA">
      <w:pPr>
        <w:rPr>
          <w:lang w:val="de-DE"/>
        </w:rPr>
      </w:pPr>
      <w:r>
        <w:rPr>
          <w:lang w:val="de-DE"/>
        </w:rPr>
        <w:t xml:space="preserve">Es hes </w:t>
      </w:r>
    </w:p>
    <w:p w:rsidR="001A28B8" w:rsidRDefault="001A28B8" w:rsidP="00B512CA">
      <w:pPr>
        <w:rPr>
          <w:lang w:val="de-DE"/>
        </w:rPr>
      </w:pPr>
      <w:r>
        <w:rPr>
          <w:lang w:val="de-DE"/>
        </w:rPr>
        <w:t xml:space="preserve">Se 5yhes5hes rhse r5s 4e5jh 4s5 </w:t>
      </w:r>
    </w:p>
    <w:p w:rsidR="001A28B8" w:rsidRPr="00B512CA" w:rsidRDefault="001A28B8" w:rsidP="00B512CA">
      <w:pPr>
        <w:rPr>
          <w:lang w:val="de-DE"/>
        </w:rPr>
      </w:pPr>
      <w:r>
        <w:rPr>
          <w:lang w:val="de-DE"/>
        </w:rPr>
        <w:t>Jr4 j4rjh j j</w:t>
      </w:r>
    </w:p>
    <w:sectPr w:rsidR="001A28B8" w:rsidRPr="00B512CA" w:rsidSect="00AE5588">
      <w:pgSz w:w="11907" w:h="16839" w:code="9"/>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2CA"/>
    <w:rsid w:val="001A28B8"/>
    <w:rsid w:val="00AE5588"/>
    <w:rsid w:val="00AF0CB9"/>
    <w:rsid w:val="00B512C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EF462-B190-4299-90D5-20F844CB6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mme\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4</TotalTime>
  <Pages>2</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Stefan Lemme</dc:creator>
  <cp:keywords/>
  <cp:lastModifiedBy>Stefan Lemme</cp:lastModifiedBy>
  <cp:revision>3</cp:revision>
  <dcterms:created xsi:type="dcterms:W3CDTF">2013-09-09T15:37:00Z</dcterms:created>
  <dcterms:modified xsi:type="dcterms:W3CDTF">2013-09-12T12:51:00Z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